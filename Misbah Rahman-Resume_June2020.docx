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B26F95" w14:textId="77777777" w:rsidR="00F721C2" w:rsidRDefault="00F721C2">
      <w:pPr>
        <w:spacing w:line="0" w:lineRule="atLeast"/>
        <w:rPr>
          <w:b/>
          <w:sz w:val="44"/>
        </w:rPr>
      </w:pPr>
      <w:bookmarkStart w:id="0" w:name="page1"/>
      <w:bookmarkEnd w:id="0"/>
      <w:r>
        <w:rPr>
          <w:b/>
          <w:sz w:val="44"/>
        </w:rPr>
        <w:t>MISBAH-UR-RAHMAN</w:t>
      </w:r>
    </w:p>
    <w:p w14:paraId="3E6F6997" w14:textId="77777777" w:rsidR="00F721C2" w:rsidRDefault="00F721C2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5332A41D" w14:textId="77777777" w:rsidR="00F721C2" w:rsidRDefault="00F721C2">
      <w:pPr>
        <w:spacing w:line="0" w:lineRule="atLeast"/>
        <w:ind w:left="5860"/>
      </w:pPr>
      <w:hyperlink r:id="rId5" w:history="1">
        <w:r>
          <w:rPr>
            <w:b/>
          </w:rPr>
          <w:t xml:space="preserve">Email: </w:t>
        </w:r>
        <w:r>
          <w:t>misbahrahman7300@yahoo.com</w:t>
        </w:r>
      </w:hyperlink>
      <w:r>
        <w:rPr>
          <w:b/>
        </w:rPr>
        <w:t xml:space="preserve">; Phone: </w:t>
      </w:r>
      <w:r>
        <w:t>+91-9884232785</w:t>
      </w:r>
    </w:p>
    <w:p w14:paraId="58CED9B4" w14:textId="77777777" w:rsidR="00F721C2" w:rsidRDefault="00F721C2">
      <w:pPr>
        <w:spacing w:line="20" w:lineRule="exact"/>
        <w:rPr>
          <w:rFonts w:ascii="Times New Roman" w:eastAsia="Times New Roman" w:hAnsi="Times New Roman"/>
          <w:sz w:val="24"/>
        </w:rPr>
      </w:pPr>
      <w:r>
        <w:pict w14:anchorId="04665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3pt;margin-top:3.95pt;width:561.25pt;height:2.75pt;z-index:-7">
            <v:imagedata r:id="rId6" o:title=""/>
          </v:shape>
        </w:pict>
      </w:r>
    </w:p>
    <w:p w14:paraId="1282C12F" w14:textId="77777777" w:rsidR="00F721C2" w:rsidRDefault="00F721C2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3D39E60A" w14:textId="5B778728" w:rsidR="00F721C2" w:rsidRDefault="00F721C2">
      <w:pPr>
        <w:spacing w:line="231" w:lineRule="auto"/>
        <w:jc w:val="both"/>
        <w:rPr>
          <w:sz w:val="22"/>
        </w:rPr>
      </w:pPr>
      <w:r>
        <w:rPr>
          <w:sz w:val="22"/>
        </w:rPr>
        <w:t xml:space="preserve">Work experience of </w:t>
      </w:r>
      <w:r w:rsidR="00CC4FA2" w:rsidRPr="00CC4FA2">
        <w:rPr>
          <w:b/>
          <w:bCs/>
          <w:sz w:val="22"/>
        </w:rPr>
        <w:t>4.7</w:t>
      </w:r>
      <w:r w:rsidRPr="00CC4FA2">
        <w:rPr>
          <w:b/>
          <w:bCs/>
          <w:sz w:val="22"/>
        </w:rPr>
        <w:t xml:space="preserve"> years</w:t>
      </w:r>
      <w:r>
        <w:rPr>
          <w:sz w:val="22"/>
        </w:rPr>
        <w:t xml:space="preserve"> in development of Web Services &amp; Enterprise applications using JAVA and J2EE technologies. With a </w:t>
      </w:r>
      <w:r w:rsidR="0098362C">
        <w:rPr>
          <w:sz w:val="22"/>
        </w:rPr>
        <w:t>forward-looking</w:t>
      </w:r>
      <w:r>
        <w:rPr>
          <w:sz w:val="22"/>
        </w:rPr>
        <w:t xml:space="preserve"> goal to scale to new heights of success leaving a mark of excellence in assignments which involves analytical capabilities and professional growth with personal life balance.</w:t>
      </w:r>
    </w:p>
    <w:p w14:paraId="713AEFC9" w14:textId="77777777" w:rsidR="00F721C2" w:rsidRDefault="00F721C2">
      <w:pPr>
        <w:spacing w:line="81" w:lineRule="exact"/>
        <w:rPr>
          <w:rFonts w:ascii="Times New Roman" w:eastAsia="Times New Roman" w:hAnsi="Times New Roman"/>
          <w:sz w:val="24"/>
        </w:rPr>
      </w:pPr>
    </w:p>
    <w:p w14:paraId="7D0DF045" w14:textId="77777777" w:rsidR="00F721C2" w:rsidRDefault="00F721C2">
      <w:pPr>
        <w:spacing w:line="0" w:lineRule="atLeast"/>
        <w:rPr>
          <w:b/>
          <w:sz w:val="22"/>
        </w:rPr>
      </w:pPr>
      <w:r>
        <w:rPr>
          <w:b/>
          <w:sz w:val="22"/>
        </w:rPr>
        <w:t>Professional Summary</w:t>
      </w:r>
    </w:p>
    <w:p w14:paraId="1AC789D2" w14:textId="77777777" w:rsidR="00F721C2" w:rsidRDefault="00F721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2"/>
        </w:rPr>
        <w:pict w14:anchorId="6547CC47">
          <v:shape id="_x0000_s1027" type="#_x0000_t75" style="position:absolute;margin-left:1.3pt;margin-top:2.9pt;width:561.25pt;height:1.3pt;z-index:-6">
            <v:imagedata r:id="rId7" o:title=""/>
          </v:shape>
        </w:pict>
      </w:r>
    </w:p>
    <w:p w14:paraId="73FEEF6A" w14:textId="77777777" w:rsidR="00F721C2" w:rsidRDefault="00F721C2">
      <w:pPr>
        <w:spacing w:line="107" w:lineRule="exact"/>
        <w:rPr>
          <w:rFonts w:ascii="Times New Roman" w:eastAsia="Times New Roman" w:hAnsi="Times New Roman"/>
          <w:sz w:val="24"/>
        </w:rPr>
      </w:pPr>
    </w:p>
    <w:p w14:paraId="3CE2B654" w14:textId="3B96CBDD" w:rsidR="005079FC" w:rsidRDefault="005079FC">
      <w:pPr>
        <w:spacing w:line="0" w:lineRule="atLeast"/>
        <w:rPr>
          <w:bCs/>
          <w:sz w:val="22"/>
        </w:rPr>
      </w:pPr>
      <w:r w:rsidRPr="005079FC">
        <w:rPr>
          <w:b/>
          <w:sz w:val="22"/>
        </w:rPr>
        <w:t>Software Engineer-2</w:t>
      </w:r>
      <w:r>
        <w:rPr>
          <w:b/>
          <w:sz w:val="22"/>
        </w:rPr>
        <w:t xml:space="preserve"> (Full-Stack)</w:t>
      </w:r>
      <w:r>
        <w:rPr>
          <w:bCs/>
          <w:sz w:val="22"/>
        </w:rPr>
        <w:t xml:space="preserve"> at </w:t>
      </w:r>
      <w:r w:rsidRPr="005079FC">
        <w:rPr>
          <w:b/>
          <w:sz w:val="22"/>
        </w:rPr>
        <w:t>Deloitte</w:t>
      </w:r>
      <w:r>
        <w:rPr>
          <w:bCs/>
          <w:sz w:val="22"/>
        </w:rPr>
        <w:t>, Bangalore (July-2019 to Present),</w:t>
      </w:r>
    </w:p>
    <w:p w14:paraId="1633A335" w14:textId="01B3D6D8" w:rsidR="0098362C" w:rsidRDefault="005079FC">
      <w:pPr>
        <w:spacing w:line="0" w:lineRule="atLeast"/>
        <w:rPr>
          <w:b/>
          <w:sz w:val="22"/>
        </w:rPr>
      </w:pPr>
      <w:r w:rsidRPr="005079FC">
        <w:rPr>
          <w:bCs/>
          <w:sz w:val="22"/>
        </w:rPr>
        <w:t>Former</w:t>
      </w:r>
      <w:r>
        <w:rPr>
          <w:b/>
          <w:sz w:val="22"/>
        </w:rPr>
        <w:t xml:space="preserve"> </w:t>
      </w:r>
      <w:r w:rsidR="0098362C">
        <w:rPr>
          <w:b/>
          <w:sz w:val="22"/>
        </w:rPr>
        <w:t xml:space="preserve">Product Specialist </w:t>
      </w:r>
      <w:r w:rsidR="0098362C" w:rsidRPr="0098362C">
        <w:rPr>
          <w:sz w:val="22"/>
        </w:rPr>
        <w:t>at</w:t>
      </w:r>
      <w:r w:rsidR="0098362C">
        <w:rPr>
          <w:sz w:val="22"/>
        </w:rPr>
        <w:t xml:space="preserve"> </w:t>
      </w:r>
      <w:r w:rsidR="0098362C" w:rsidRPr="0098362C">
        <w:rPr>
          <w:b/>
          <w:sz w:val="22"/>
        </w:rPr>
        <w:t>Ganit Inc</w:t>
      </w:r>
      <w:r w:rsidR="0098362C">
        <w:rPr>
          <w:b/>
          <w:sz w:val="22"/>
        </w:rPr>
        <w:t xml:space="preserve">, </w:t>
      </w:r>
      <w:r w:rsidR="0098362C" w:rsidRPr="0098362C">
        <w:rPr>
          <w:sz w:val="22"/>
        </w:rPr>
        <w:t xml:space="preserve">Chennai (January-2019 to </w:t>
      </w:r>
      <w:r>
        <w:rPr>
          <w:sz w:val="22"/>
        </w:rPr>
        <w:t>July-2019</w:t>
      </w:r>
      <w:r w:rsidR="0098362C">
        <w:rPr>
          <w:sz w:val="22"/>
        </w:rPr>
        <w:t>)</w:t>
      </w:r>
      <w:r>
        <w:rPr>
          <w:sz w:val="22"/>
        </w:rPr>
        <w:t>,</w:t>
      </w:r>
    </w:p>
    <w:p w14:paraId="5608D8BB" w14:textId="6B45CD18" w:rsidR="00F721C2" w:rsidRDefault="0098362C">
      <w:pPr>
        <w:spacing w:line="0" w:lineRule="atLeast"/>
        <w:rPr>
          <w:i/>
          <w:sz w:val="22"/>
        </w:rPr>
      </w:pPr>
      <w:r w:rsidRPr="0098362C">
        <w:rPr>
          <w:sz w:val="22"/>
        </w:rPr>
        <w:t>Former</w:t>
      </w:r>
      <w:r>
        <w:rPr>
          <w:b/>
          <w:sz w:val="22"/>
        </w:rPr>
        <w:t xml:space="preserve"> </w:t>
      </w:r>
      <w:r w:rsidR="00F721C2">
        <w:rPr>
          <w:b/>
          <w:sz w:val="22"/>
        </w:rPr>
        <w:t xml:space="preserve">Programmer Analyst </w:t>
      </w:r>
      <w:r w:rsidR="00F721C2">
        <w:rPr>
          <w:sz w:val="22"/>
        </w:rPr>
        <w:t>at</w:t>
      </w:r>
      <w:r w:rsidR="00F721C2">
        <w:rPr>
          <w:b/>
          <w:sz w:val="22"/>
        </w:rPr>
        <w:t xml:space="preserve"> Cognizant</w:t>
      </w:r>
      <w:r w:rsidR="00F721C2">
        <w:rPr>
          <w:sz w:val="22"/>
        </w:rPr>
        <w:t>, Bangalore</w:t>
      </w:r>
      <w:r w:rsidR="00F721C2">
        <w:rPr>
          <w:b/>
          <w:sz w:val="22"/>
        </w:rPr>
        <w:t xml:space="preserve"> </w:t>
      </w:r>
      <w:r w:rsidR="00F721C2">
        <w:rPr>
          <w:i/>
          <w:sz w:val="22"/>
        </w:rPr>
        <w:t xml:space="preserve">(December-2015 to </w:t>
      </w:r>
      <w:r>
        <w:rPr>
          <w:i/>
          <w:sz w:val="22"/>
        </w:rPr>
        <w:t>Jan-2019</w:t>
      </w:r>
      <w:r w:rsidR="00F721C2">
        <w:rPr>
          <w:i/>
          <w:sz w:val="22"/>
        </w:rPr>
        <w:t>)</w:t>
      </w:r>
      <w:r w:rsidR="005079FC">
        <w:rPr>
          <w:i/>
          <w:sz w:val="22"/>
        </w:rPr>
        <w:t>.</w:t>
      </w:r>
    </w:p>
    <w:p w14:paraId="2C6F6BC8" w14:textId="77777777" w:rsidR="00F721C2" w:rsidRDefault="00F721C2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49869612" w14:textId="6A1FDA03" w:rsidR="00F721C2" w:rsidRDefault="00F721C2">
      <w:pPr>
        <w:numPr>
          <w:ilvl w:val="0"/>
          <w:numId w:val="1"/>
        </w:numPr>
        <w:tabs>
          <w:tab w:val="left" w:pos="440"/>
        </w:tabs>
        <w:spacing w:line="239" w:lineRule="auto"/>
        <w:ind w:left="440" w:hanging="366"/>
        <w:rPr>
          <w:sz w:val="22"/>
        </w:rPr>
      </w:pPr>
      <w:r>
        <w:rPr>
          <w:sz w:val="22"/>
        </w:rPr>
        <w:t>Hands on experience in working with Core Java,</w:t>
      </w:r>
      <w:r w:rsidR="005079FC">
        <w:rPr>
          <w:sz w:val="22"/>
        </w:rPr>
        <w:t xml:space="preserve"> Angular8, JavaScript, Bootstrap4,</w:t>
      </w:r>
      <w:r>
        <w:rPr>
          <w:sz w:val="22"/>
        </w:rPr>
        <w:t xml:space="preserve"> Web Services, DevOps, Relational and Non-Relational databases, </w:t>
      </w:r>
      <w:r w:rsidR="0098362C">
        <w:rPr>
          <w:sz w:val="22"/>
        </w:rPr>
        <w:t>Microservices</w:t>
      </w:r>
      <w:r>
        <w:rPr>
          <w:sz w:val="22"/>
        </w:rPr>
        <w:t xml:space="preserve"> and </w:t>
      </w:r>
      <w:r w:rsidR="0098362C">
        <w:rPr>
          <w:sz w:val="22"/>
        </w:rPr>
        <w:t>Client-side</w:t>
      </w:r>
      <w:r>
        <w:rPr>
          <w:sz w:val="22"/>
        </w:rPr>
        <w:t xml:space="preserve"> scripts</w:t>
      </w:r>
    </w:p>
    <w:p w14:paraId="4B381624" w14:textId="77777777" w:rsidR="00F721C2" w:rsidRDefault="00F721C2">
      <w:pPr>
        <w:spacing w:line="2" w:lineRule="exact"/>
        <w:rPr>
          <w:sz w:val="22"/>
        </w:rPr>
      </w:pPr>
    </w:p>
    <w:p w14:paraId="41B6489B" w14:textId="77777777" w:rsidR="00F721C2" w:rsidRDefault="00F721C2">
      <w:pPr>
        <w:numPr>
          <w:ilvl w:val="0"/>
          <w:numId w:val="1"/>
        </w:numPr>
        <w:tabs>
          <w:tab w:val="left" w:pos="440"/>
        </w:tabs>
        <w:spacing w:line="237" w:lineRule="auto"/>
        <w:ind w:left="440" w:hanging="366"/>
        <w:rPr>
          <w:sz w:val="22"/>
        </w:rPr>
      </w:pPr>
      <w:r>
        <w:rPr>
          <w:sz w:val="22"/>
        </w:rPr>
        <w:t xml:space="preserve">Experience in working in </w:t>
      </w:r>
      <w:r>
        <w:rPr>
          <w:b/>
          <w:sz w:val="22"/>
        </w:rPr>
        <w:t>Agile Practices</w:t>
      </w:r>
      <w:r>
        <w:rPr>
          <w:sz w:val="22"/>
        </w:rPr>
        <w:t xml:space="preserve"> model</w:t>
      </w:r>
    </w:p>
    <w:p w14:paraId="090C40DF" w14:textId="77777777" w:rsidR="00F721C2" w:rsidRDefault="00F721C2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366"/>
        <w:rPr>
          <w:sz w:val="22"/>
        </w:rPr>
      </w:pPr>
      <w:r>
        <w:rPr>
          <w:sz w:val="22"/>
        </w:rPr>
        <w:t xml:space="preserve">Personal learning and development of </w:t>
      </w:r>
      <w:r>
        <w:rPr>
          <w:b/>
          <w:sz w:val="22"/>
        </w:rPr>
        <w:t>Android applications</w:t>
      </w:r>
      <w:r>
        <w:rPr>
          <w:sz w:val="22"/>
        </w:rPr>
        <w:t xml:space="preserve"> </w:t>
      </w:r>
      <w:r>
        <w:rPr>
          <w:i/>
          <w:sz w:val="22"/>
        </w:rPr>
        <w:t>(Beginner Level)</w:t>
      </w:r>
    </w:p>
    <w:p w14:paraId="36216754" w14:textId="77777777" w:rsidR="00F721C2" w:rsidRDefault="00F721C2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364"/>
        <w:rPr>
          <w:sz w:val="22"/>
        </w:rPr>
      </w:pPr>
      <w:r>
        <w:rPr>
          <w:sz w:val="22"/>
        </w:rPr>
        <w:t xml:space="preserve">Active personal GITHUB repository at </w:t>
      </w:r>
      <w:hyperlink r:id="rId8" w:history="1">
        <w:r>
          <w:rPr>
            <w:color w:val="0000FF"/>
            <w:sz w:val="22"/>
            <w:u w:val="single"/>
          </w:rPr>
          <w:t>https://github.com/rodhead</w:t>
        </w:r>
        <w:r>
          <w:rPr>
            <w:sz w:val="22"/>
            <w:u w:val="single"/>
          </w:rPr>
          <w:t xml:space="preserve"> </w:t>
        </w:r>
      </w:hyperlink>
      <w:r>
        <w:rPr>
          <w:sz w:val="22"/>
        </w:rPr>
        <w:t>containing application developed by me</w:t>
      </w:r>
    </w:p>
    <w:p w14:paraId="3A85E3D2" w14:textId="77777777" w:rsidR="00F721C2" w:rsidRDefault="00F721C2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3D81D51E" w14:textId="77777777" w:rsidR="00F721C2" w:rsidRDefault="00F721C2">
      <w:pPr>
        <w:spacing w:line="0" w:lineRule="atLeast"/>
        <w:rPr>
          <w:b/>
          <w:sz w:val="22"/>
        </w:rPr>
      </w:pPr>
      <w:r>
        <w:rPr>
          <w:b/>
          <w:sz w:val="22"/>
        </w:rPr>
        <w:t>Technical Skill Set</w:t>
      </w:r>
    </w:p>
    <w:p w14:paraId="38D9B3F8" w14:textId="77777777" w:rsidR="00F721C2" w:rsidRDefault="00F721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2"/>
        </w:rPr>
        <w:pict w14:anchorId="0E74ADF1">
          <v:shape id="_x0000_s1028" type="#_x0000_t75" style="position:absolute;margin-left:1.3pt;margin-top:5.1pt;width:561.25pt;height:1.3pt;z-index:-5">
            <v:imagedata r:id="rId7" o:title=""/>
          </v:shape>
        </w:pict>
      </w:r>
    </w:p>
    <w:p w14:paraId="12DA034B" w14:textId="77777777" w:rsidR="00F721C2" w:rsidRDefault="00F721C2">
      <w:pPr>
        <w:spacing w:line="128" w:lineRule="exact"/>
        <w:rPr>
          <w:rFonts w:ascii="Times New Roman" w:eastAsia="Times New Roman" w:hAnsi="Times New Roman"/>
          <w:sz w:val="24"/>
        </w:rPr>
      </w:pPr>
    </w:p>
    <w:p w14:paraId="50BD11B0" w14:textId="7D91A803" w:rsidR="00F721C2" w:rsidRDefault="00F721C2">
      <w:pPr>
        <w:spacing w:line="0" w:lineRule="atLeast"/>
        <w:ind w:left="80"/>
        <w:rPr>
          <w:sz w:val="22"/>
        </w:rPr>
      </w:pPr>
      <w:r>
        <w:rPr>
          <w:b/>
          <w:sz w:val="22"/>
        </w:rPr>
        <w:t xml:space="preserve">Programming Languages: </w:t>
      </w:r>
      <w:r>
        <w:rPr>
          <w:sz w:val="22"/>
        </w:rPr>
        <w:t xml:space="preserve">Core Java, Advance </w:t>
      </w:r>
      <w:proofErr w:type="gramStart"/>
      <w:r>
        <w:rPr>
          <w:sz w:val="22"/>
        </w:rPr>
        <w:t>Java ,</w:t>
      </w:r>
      <w:proofErr w:type="gramEnd"/>
      <w:r w:rsidR="005079FC" w:rsidRPr="005079FC">
        <w:rPr>
          <w:sz w:val="22"/>
        </w:rPr>
        <w:t xml:space="preserve"> </w:t>
      </w:r>
      <w:r w:rsidR="005079FC">
        <w:rPr>
          <w:sz w:val="22"/>
        </w:rPr>
        <w:t>Angular8,JavaScript</w:t>
      </w:r>
      <w:r w:rsidR="005079FC">
        <w:rPr>
          <w:sz w:val="22"/>
        </w:rPr>
        <w:t>,</w:t>
      </w:r>
      <w:r>
        <w:rPr>
          <w:sz w:val="22"/>
        </w:rPr>
        <w:t xml:space="preserve"> C, C++</w:t>
      </w:r>
    </w:p>
    <w:p w14:paraId="005C64AF" w14:textId="77777777" w:rsidR="00F721C2" w:rsidRDefault="00F721C2">
      <w:pPr>
        <w:spacing w:line="17" w:lineRule="exact"/>
        <w:rPr>
          <w:rFonts w:ascii="Times New Roman" w:eastAsia="Times New Roman" w:hAnsi="Times New Roman"/>
          <w:sz w:val="24"/>
        </w:rPr>
      </w:pPr>
    </w:p>
    <w:p w14:paraId="738F3595" w14:textId="28C8D328" w:rsidR="00F721C2" w:rsidRDefault="00F721C2">
      <w:pPr>
        <w:spacing w:line="0" w:lineRule="atLeast"/>
        <w:ind w:left="80"/>
        <w:rPr>
          <w:sz w:val="22"/>
        </w:rPr>
      </w:pPr>
      <w:r>
        <w:rPr>
          <w:b/>
          <w:sz w:val="22"/>
        </w:rPr>
        <w:t xml:space="preserve">Databases: </w:t>
      </w:r>
      <w:r>
        <w:rPr>
          <w:sz w:val="22"/>
        </w:rPr>
        <w:t>Oracle 10g, MySQL, MongoDB, SQLite</w:t>
      </w:r>
      <w:r w:rsidR="005079FC">
        <w:rPr>
          <w:sz w:val="22"/>
        </w:rPr>
        <w:t xml:space="preserve">, </w:t>
      </w:r>
      <w:proofErr w:type="spellStart"/>
      <w:r w:rsidR="005079FC">
        <w:rPr>
          <w:sz w:val="22"/>
        </w:rPr>
        <w:t>ElasticSearch</w:t>
      </w:r>
      <w:proofErr w:type="spellEnd"/>
    </w:p>
    <w:p w14:paraId="5807952F" w14:textId="77777777" w:rsidR="00F721C2" w:rsidRDefault="00F721C2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35F2FE46" w14:textId="77777777" w:rsidR="00F721C2" w:rsidRDefault="00F721C2">
      <w:pPr>
        <w:spacing w:line="0" w:lineRule="atLeast"/>
        <w:ind w:left="80"/>
        <w:rPr>
          <w:sz w:val="22"/>
        </w:rPr>
      </w:pPr>
      <w:r>
        <w:rPr>
          <w:b/>
          <w:sz w:val="22"/>
        </w:rPr>
        <w:t xml:space="preserve">Web / Application Server: </w:t>
      </w:r>
      <w:r>
        <w:rPr>
          <w:sz w:val="22"/>
        </w:rPr>
        <w:t xml:space="preserve">Tomcat, </w:t>
      </w:r>
      <w:proofErr w:type="spellStart"/>
      <w:r>
        <w:rPr>
          <w:sz w:val="22"/>
        </w:rPr>
        <w:t>Websphere</w:t>
      </w:r>
      <w:proofErr w:type="spellEnd"/>
    </w:p>
    <w:p w14:paraId="461180DF" w14:textId="77777777" w:rsidR="00F721C2" w:rsidRDefault="00F721C2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889C2C1" w14:textId="77777777" w:rsidR="00F721C2" w:rsidRDefault="00F721C2">
      <w:pPr>
        <w:spacing w:line="0" w:lineRule="atLeast"/>
        <w:ind w:left="80"/>
        <w:rPr>
          <w:sz w:val="22"/>
        </w:rPr>
      </w:pPr>
      <w:r>
        <w:rPr>
          <w:b/>
          <w:sz w:val="22"/>
        </w:rPr>
        <w:t xml:space="preserve">Java Technologies: </w:t>
      </w:r>
      <w:r>
        <w:rPr>
          <w:sz w:val="22"/>
        </w:rPr>
        <w:t>JDBC, J2EE, AWT, Maven</w:t>
      </w:r>
    </w:p>
    <w:p w14:paraId="4801347D" w14:textId="77777777" w:rsidR="00F721C2" w:rsidRDefault="00F721C2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1477919" w14:textId="77777777" w:rsidR="00F721C2" w:rsidRDefault="00F721C2">
      <w:pPr>
        <w:spacing w:line="0" w:lineRule="atLeast"/>
        <w:ind w:left="80"/>
        <w:rPr>
          <w:sz w:val="22"/>
        </w:rPr>
      </w:pPr>
      <w:r>
        <w:rPr>
          <w:b/>
          <w:sz w:val="22"/>
        </w:rPr>
        <w:t xml:space="preserve">Frameworks: </w:t>
      </w:r>
      <w:proofErr w:type="spellStart"/>
      <w:r>
        <w:rPr>
          <w:sz w:val="22"/>
        </w:rPr>
        <w:t>SpringBoot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sz w:val="22"/>
        </w:rPr>
        <w:t>SpringMVC</w:t>
      </w:r>
      <w:proofErr w:type="spellEnd"/>
      <w:r>
        <w:rPr>
          <w:sz w:val="22"/>
        </w:rPr>
        <w:t>, CSI, AJSC</w:t>
      </w:r>
    </w:p>
    <w:p w14:paraId="5DFD9E2E" w14:textId="77777777" w:rsidR="00F721C2" w:rsidRDefault="00F721C2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65AA2C57" w14:textId="77777777" w:rsidR="00F721C2" w:rsidRDefault="00F721C2">
      <w:pPr>
        <w:spacing w:line="0" w:lineRule="atLeast"/>
        <w:ind w:left="80"/>
        <w:rPr>
          <w:sz w:val="22"/>
        </w:rPr>
      </w:pPr>
      <w:r>
        <w:rPr>
          <w:b/>
          <w:sz w:val="22"/>
        </w:rPr>
        <w:t xml:space="preserve">IDE: </w:t>
      </w:r>
      <w:r>
        <w:rPr>
          <w:sz w:val="22"/>
        </w:rPr>
        <w:t>Eclipse, NetBeans IDE</w:t>
      </w:r>
    </w:p>
    <w:p w14:paraId="4C73F972" w14:textId="77777777" w:rsidR="00F721C2" w:rsidRDefault="00F721C2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18355D36" w14:textId="656949E4" w:rsidR="00F721C2" w:rsidRDefault="00F721C2">
      <w:pPr>
        <w:spacing w:line="0" w:lineRule="atLeast"/>
        <w:ind w:left="80"/>
        <w:rPr>
          <w:sz w:val="22"/>
        </w:rPr>
      </w:pPr>
      <w:r>
        <w:rPr>
          <w:b/>
          <w:sz w:val="22"/>
        </w:rPr>
        <w:t xml:space="preserve">Client Side: </w:t>
      </w:r>
      <w:r>
        <w:rPr>
          <w:sz w:val="22"/>
        </w:rPr>
        <w:t xml:space="preserve">JavaScript, </w:t>
      </w:r>
      <w:proofErr w:type="spellStart"/>
      <w:r w:rsidR="0098362C">
        <w:rPr>
          <w:sz w:val="22"/>
        </w:rPr>
        <w:t>JQuery</w:t>
      </w:r>
      <w:proofErr w:type="spellEnd"/>
      <w:r>
        <w:rPr>
          <w:sz w:val="22"/>
        </w:rPr>
        <w:t>, Bootstrap, HTML</w:t>
      </w:r>
      <w:proofErr w:type="gramStart"/>
      <w:r>
        <w:rPr>
          <w:sz w:val="22"/>
        </w:rPr>
        <w:t>5</w:t>
      </w:r>
      <w:r w:rsidR="0098362C">
        <w:rPr>
          <w:sz w:val="22"/>
        </w:rPr>
        <w:t>,Flexbox</w:t>
      </w:r>
      <w:proofErr w:type="gramEnd"/>
      <w:r w:rsidR="0094345E">
        <w:rPr>
          <w:sz w:val="22"/>
        </w:rPr>
        <w:t>, Angular-</w:t>
      </w:r>
      <w:r w:rsidR="005079FC">
        <w:rPr>
          <w:sz w:val="22"/>
        </w:rPr>
        <w:t>8</w:t>
      </w:r>
    </w:p>
    <w:p w14:paraId="5245AF71" w14:textId="77777777" w:rsidR="00F721C2" w:rsidRDefault="00F721C2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56685F30" w14:textId="77777777" w:rsidR="00F721C2" w:rsidRDefault="00F721C2">
      <w:pPr>
        <w:spacing w:line="0" w:lineRule="atLeast"/>
        <w:ind w:left="80"/>
        <w:rPr>
          <w:sz w:val="22"/>
        </w:rPr>
      </w:pPr>
      <w:r>
        <w:rPr>
          <w:b/>
          <w:sz w:val="22"/>
        </w:rPr>
        <w:t>DevOps</w:t>
      </w:r>
      <w:r>
        <w:rPr>
          <w:sz w:val="22"/>
        </w:rPr>
        <w:t xml:space="preserve">: Kubernetes, Docker, </w:t>
      </w:r>
      <w:proofErr w:type="spellStart"/>
      <w:r>
        <w:rPr>
          <w:sz w:val="22"/>
        </w:rPr>
        <w:t>MicroServices</w:t>
      </w:r>
      <w:proofErr w:type="spellEnd"/>
    </w:p>
    <w:p w14:paraId="7D1885CE" w14:textId="77777777" w:rsidR="00F721C2" w:rsidRDefault="00F721C2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30D23A14" w14:textId="77777777" w:rsidR="00F721C2" w:rsidRDefault="00F721C2">
      <w:pPr>
        <w:spacing w:line="0" w:lineRule="atLeast"/>
        <w:ind w:left="80"/>
        <w:rPr>
          <w:sz w:val="22"/>
        </w:rPr>
      </w:pPr>
      <w:proofErr w:type="spellStart"/>
      <w:r>
        <w:rPr>
          <w:b/>
          <w:sz w:val="22"/>
        </w:rPr>
        <w:t>WebServices</w:t>
      </w:r>
      <w:proofErr w:type="spellEnd"/>
      <w:r>
        <w:rPr>
          <w:sz w:val="22"/>
        </w:rPr>
        <w:t>: REST, SOAP</w:t>
      </w:r>
    </w:p>
    <w:p w14:paraId="0C0AF00E" w14:textId="77777777" w:rsidR="00F721C2" w:rsidRDefault="00F721C2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1AA7F3F3" w14:textId="77777777" w:rsidR="00F721C2" w:rsidRDefault="00F721C2">
      <w:pPr>
        <w:spacing w:line="0" w:lineRule="atLeast"/>
        <w:ind w:left="80"/>
        <w:rPr>
          <w:sz w:val="22"/>
        </w:rPr>
      </w:pPr>
      <w:r>
        <w:rPr>
          <w:b/>
          <w:sz w:val="22"/>
        </w:rPr>
        <w:t xml:space="preserve">Tools used: </w:t>
      </w:r>
      <w:proofErr w:type="spellStart"/>
      <w:r>
        <w:rPr>
          <w:sz w:val="22"/>
        </w:rPr>
        <w:t>Contivo</w:t>
      </w:r>
      <w:proofErr w:type="spellEnd"/>
      <w:r>
        <w:rPr>
          <w:sz w:val="22"/>
        </w:rPr>
        <w:t xml:space="preserve"> Analyst, SOAP UI, Jenkins, Putty, MySQL Workbench, </w:t>
      </w:r>
      <w:proofErr w:type="spellStart"/>
      <w:r>
        <w:rPr>
          <w:sz w:val="22"/>
        </w:rPr>
        <w:t>MongoChef</w:t>
      </w:r>
      <w:proofErr w:type="spellEnd"/>
      <w:r w:rsidR="0094345E">
        <w:rPr>
          <w:sz w:val="22"/>
        </w:rPr>
        <w:t xml:space="preserve">, </w:t>
      </w:r>
      <w:proofErr w:type="spellStart"/>
      <w:r w:rsidR="0094345E">
        <w:rPr>
          <w:sz w:val="22"/>
        </w:rPr>
        <w:t>ElasticSearch</w:t>
      </w:r>
      <w:proofErr w:type="spellEnd"/>
      <w:r w:rsidR="0094345E">
        <w:rPr>
          <w:sz w:val="22"/>
        </w:rPr>
        <w:t>, Kibana</w:t>
      </w:r>
    </w:p>
    <w:p w14:paraId="384660DC" w14:textId="77777777" w:rsidR="00F721C2" w:rsidRDefault="00F721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pict w14:anchorId="2D41AA7A">
          <v:shape id="_x0000_s1029" type="#_x0000_t75" style="position:absolute;margin-left:72.9pt;margin-top:-43.15pt;width:2.5pt;height:.7pt;z-index:-4">
            <v:imagedata r:id="rId9" o:title=""/>
          </v:shape>
        </w:pict>
      </w:r>
    </w:p>
    <w:p w14:paraId="7EFE9882" w14:textId="77777777" w:rsidR="00F721C2" w:rsidRDefault="00F721C2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082DA319" w14:textId="77777777" w:rsidR="00F721C2" w:rsidRDefault="00F721C2">
      <w:pPr>
        <w:spacing w:line="0" w:lineRule="atLeast"/>
        <w:rPr>
          <w:sz w:val="22"/>
        </w:rPr>
      </w:pPr>
      <w:r>
        <w:rPr>
          <w:b/>
          <w:sz w:val="22"/>
        </w:rPr>
        <w:t>Project Details</w:t>
      </w:r>
      <w:r>
        <w:rPr>
          <w:sz w:val="22"/>
        </w:rPr>
        <w:t>:</w:t>
      </w:r>
    </w:p>
    <w:p w14:paraId="59D6B0E6" w14:textId="77777777" w:rsidR="00F721C2" w:rsidRDefault="00F721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sz w:val="22"/>
        </w:rPr>
        <w:pict w14:anchorId="4B35DF70">
          <v:shape id="_x0000_s1030" type="#_x0000_t75" style="position:absolute;margin-left:1.3pt;margin-top:3.4pt;width:561.25pt;height:1.3pt;z-index:-3">
            <v:imagedata r:id="rId7" o:title=""/>
          </v:shape>
        </w:pict>
      </w:r>
    </w:p>
    <w:p w14:paraId="1C4D57F3" w14:textId="77777777" w:rsidR="0098362C" w:rsidRDefault="0098362C">
      <w:pPr>
        <w:spacing w:line="115" w:lineRule="exact"/>
        <w:rPr>
          <w:rFonts w:ascii="Times New Roman" w:eastAsia="Times New Roman" w:hAnsi="Times New Roman"/>
          <w:sz w:val="24"/>
        </w:rPr>
      </w:pPr>
    </w:p>
    <w:p w14:paraId="47AFD34D" w14:textId="6E44DEB4" w:rsidR="005079FC" w:rsidRDefault="005079FC">
      <w:pPr>
        <w:spacing w:line="0" w:lineRule="atLeast"/>
        <w:rPr>
          <w:bCs/>
          <w:i/>
          <w:sz w:val="22"/>
        </w:rPr>
      </w:pPr>
      <w:r>
        <w:rPr>
          <w:b/>
          <w:i/>
          <w:sz w:val="22"/>
        </w:rPr>
        <w:t xml:space="preserve">Project Name: </w:t>
      </w:r>
      <w:r>
        <w:rPr>
          <w:bCs/>
          <w:i/>
          <w:sz w:val="22"/>
        </w:rPr>
        <w:t>Life Science and Finance (</w:t>
      </w:r>
      <w:r w:rsidRPr="005079FC">
        <w:rPr>
          <w:b/>
          <w:i/>
          <w:sz w:val="22"/>
        </w:rPr>
        <w:t>Deloitte</w:t>
      </w:r>
      <w:r>
        <w:rPr>
          <w:bCs/>
          <w:i/>
          <w:sz w:val="22"/>
        </w:rPr>
        <w:t>)</w:t>
      </w:r>
    </w:p>
    <w:p w14:paraId="2307AA0A" w14:textId="1A26EAFA" w:rsidR="005079FC" w:rsidRDefault="005079FC">
      <w:pPr>
        <w:spacing w:line="0" w:lineRule="atLeast"/>
        <w:rPr>
          <w:bCs/>
          <w:iCs/>
          <w:sz w:val="22"/>
        </w:rPr>
      </w:pPr>
      <w:r>
        <w:rPr>
          <w:bCs/>
          <w:iCs/>
          <w:sz w:val="22"/>
        </w:rPr>
        <w:t>Worked as a Full-stack developer. Have an enhanced knowledge on working structure of Healthcare and Finance.</w:t>
      </w:r>
    </w:p>
    <w:p w14:paraId="621125DA" w14:textId="66A64FBA" w:rsidR="005079FC" w:rsidRDefault="005079FC">
      <w:pPr>
        <w:spacing w:line="0" w:lineRule="atLeast"/>
        <w:rPr>
          <w:bCs/>
          <w:iCs/>
          <w:sz w:val="22"/>
        </w:rPr>
      </w:pPr>
      <w:r>
        <w:rPr>
          <w:bCs/>
          <w:iCs/>
          <w:sz w:val="22"/>
        </w:rPr>
        <w:t xml:space="preserve">The project involved on discussing the requirement with architect and </w:t>
      </w:r>
      <w:r w:rsidR="00CC4FA2">
        <w:rPr>
          <w:bCs/>
          <w:iCs/>
          <w:sz w:val="22"/>
        </w:rPr>
        <w:t>develop</w:t>
      </w:r>
      <w:r>
        <w:rPr>
          <w:bCs/>
          <w:iCs/>
          <w:sz w:val="22"/>
        </w:rPr>
        <w:t xml:space="preserve"> underline timeframe with a deployable status. The product is being used to deliver a safe life Science Life cycle </w:t>
      </w:r>
      <w:r w:rsidR="00CC4FA2">
        <w:rPr>
          <w:bCs/>
          <w:iCs/>
          <w:sz w:val="22"/>
        </w:rPr>
        <w:t>equipment’s</w:t>
      </w:r>
      <w:r>
        <w:rPr>
          <w:bCs/>
          <w:iCs/>
          <w:sz w:val="22"/>
        </w:rPr>
        <w:t xml:space="preserve">. </w:t>
      </w:r>
      <w:r w:rsidR="00CC4FA2">
        <w:rPr>
          <w:bCs/>
          <w:iCs/>
          <w:sz w:val="22"/>
        </w:rPr>
        <w:t>Another project was to implement any incoming regulation change in the banking system with complete life cycle.</w:t>
      </w:r>
    </w:p>
    <w:p w14:paraId="154D775A" w14:textId="0F6A03DA" w:rsidR="00CC4FA2" w:rsidRDefault="00CC4FA2">
      <w:pPr>
        <w:spacing w:line="0" w:lineRule="atLeast"/>
        <w:rPr>
          <w:bCs/>
          <w:iCs/>
          <w:sz w:val="22"/>
        </w:rPr>
      </w:pPr>
      <w:r>
        <w:rPr>
          <w:bCs/>
          <w:iCs/>
          <w:sz w:val="22"/>
        </w:rPr>
        <w:t>Key responsibilities:</w:t>
      </w:r>
    </w:p>
    <w:p w14:paraId="71226A0E" w14:textId="3D8884FD" w:rsidR="00CC4FA2" w:rsidRDefault="00CC4FA2" w:rsidP="00CC4FA2">
      <w:pPr>
        <w:numPr>
          <w:ilvl w:val="0"/>
          <w:numId w:val="6"/>
        </w:numPr>
        <w:spacing w:line="0" w:lineRule="atLeast"/>
        <w:rPr>
          <w:bCs/>
          <w:iCs/>
          <w:sz w:val="22"/>
        </w:rPr>
      </w:pPr>
      <w:r>
        <w:rPr>
          <w:bCs/>
          <w:iCs/>
          <w:sz w:val="22"/>
        </w:rPr>
        <w:t>Develop the complete flow of any module with complete ownership</w:t>
      </w:r>
    </w:p>
    <w:p w14:paraId="040AE204" w14:textId="7BA99379" w:rsidR="00CC4FA2" w:rsidRDefault="00CC4FA2" w:rsidP="00CC4FA2">
      <w:pPr>
        <w:numPr>
          <w:ilvl w:val="0"/>
          <w:numId w:val="6"/>
        </w:numPr>
        <w:spacing w:line="0" w:lineRule="atLeast"/>
        <w:rPr>
          <w:bCs/>
          <w:iCs/>
          <w:sz w:val="22"/>
        </w:rPr>
      </w:pPr>
      <w:r>
        <w:rPr>
          <w:bCs/>
          <w:iCs/>
          <w:sz w:val="22"/>
        </w:rPr>
        <w:t>Adhere to clean code guidelines and deliver the absolute testable code.</w:t>
      </w:r>
    </w:p>
    <w:p w14:paraId="338B70CF" w14:textId="66D9FEA7" w:rsidR="00CC4FA2" w:rsidRDefault="00CC4FA2" w:rsidP="00CC4FA2">
      <w:pPr>
        <w:numPr>
          <w:ilvl w:val="0"/>
          <w:numId w:val="6"/>
        </w:numPr>
        <w:spacing w:line="0" w:lineRule="atLeast"/>
        <w:rPr>
          <w:bCs/>
          <w:iCs/>
          <w:sz w:val="22"/>
        </w:rPr>
      </w:pPr>
      <w:r>
        <w:rPr>
          <w:bCs/>
          <w:iCs/>
          <w:sz w:val="22"/>
        </w:rPr>
        <w:t>Design and Requirement gathering</w:t>
      </w:r>
      <w:bookmarkStart w:id="1" w:name="_GoBack"/>
      <w:bookmarkEnd w:id="1"/>
    </w:p>
    <w:p w14:paraId="611CC401" w14:textId="77777777" w:rsidR="00CC4FA2" w:rsidRPr="005079FC" w:rsidRDefault="00CC4FA2">
      <w:pPr>
        <w:spacing w:line="0" w:lineRule="atLeast"/>
        <w:rPr>
          <w:bCs/>
          <w:iCs/>
          <w:sz w:val="22"/>
        </w:rPr>
      </w:pPr>
    </w:p>
    <w:p w14:paraId="5E33CA6F" w14:textId="13448BB1" w:rsidR="0098362C" w:rsidRDefault="0098362C">
      <w:pPr>
        <w:spacing w:line="0" w:lineRule="atLeast"/>
        <w:rPr>
          <w:b/>
          <w:i/>
          <w:sz w:val="22"/>
        </w:rPr>
      </w:pPr>
      <w:r>
        <w:rPr>
          <w:b/>
          <w:i/>
          <w:sz w:val="22"/>
        </w:rPr>
        <w:t xml:space="preserve">Project Name: </w:t>
      </w:r>
      <w:r w:rsidRPr="0098362C">
        <w:rPr>
          <w:i/>
          <w:sz w:val="22"/>
        </w:rPr>
        <w:t>Fuzzy Search Engine</w:t>
      </w:r>
      <w:r>
        <w:rPr>
          <w:i/>
          <w:sz w:val="22"/>
        </w:rPr>
        <w:t xml:space="preserve"> </w:t>
      </w:r>
      <w:r w:rsidRPr="0098362C">
        <w:rPr>
          <w:b/>
          <w:i/>
          <w:sz w:val="22"/>
        </w:rPr>
        <w:t>(Ganit Inc)</w:t>
      </w:r>
    </w:p>
    <w:p w14:paraId="03E9F745" w14:textId="77777777" w:rsidR="0098362C" w:rsidRDefault="0098362C">
      <w:pPr>
        <w:spacing w:line="0" w:lineRule="atLeast"/>
        <w:rPr>
          <w:sz w:val="22"/>
        </w:rPr>
      </w:pPr>
      <w:r>
        <w:rPr>
          <w:sz w:val="22"/>
        </w:rPr>
        <w:t>Worked as an Architect and Developer. Have developed a Fuzzy Search Engine for the most prestigious department in Government of India.</w:t>
      </w:r>
    </w:p>
    <w:p w14:paraId="41BFB79B" w14:textId="77777777" w:rsidR="0098362C" w:rsidRDefault="0098362C">
      <w:pPr>
        <w:spacing w:line="0" w:lineRule="atLeast"/>
        <w:rPr>
          <w:sz w:val="22"/>
        </w:rPr>
      </w:pPr>
      <w:r>
        <w:rPr>
          <w:sz w:val="22"/>
        </w:rPr>
        <w:t xml:space="preserve">The project involved Requirement gathering, architecting the software, development of whole </w:t>
      </w:r>
      <w:proofErr w:type="gramStart"/>
      <w:r>
        <w:rPr>
          <w:sz w:val="22"/>
        </w:rPr>
        <w:t>module(</w:t>
      </w:r>
      <w:proofErr w:type="gramEnd"/>
      <w:r>
        <w:rPr>
          <w:sz w:val="22"/>
        </w:rPr>
        <w:t>both Client and Server side) and Database Optimizing to millions of rows Data.</w:t>
      </w:r>
    </w:p>
    <w:p w14:paraId="72F38F38" w14:textId="77777777" w:rsidR="0098362C" w:rsidRDefault="00B153F4">
      <w:pPr>
        <w:spacing w:line="0" w:lineRule="atLeast"/>
        <w:rPr>
          <w:sz w:val="22"/>
        </w:rPr>
      </w:pPr>
      <w:r>
        <w:rPr>
          <w:sz w:val="22"/>
        </w:rPr>
        <w:t xml:space="preserve">The project designed in such a way that it handles millions of data to display with a fuzzy search. Cache Management is the key to this project as it handled the 3 </w:t>
      </w:r>
      <w:proofErr w:type="gramStart"/>
      <w:r>
        <w:rPr>
          <w:sz w:val="22"/>
        </w:rPr>
        <w:t>millions</w:t>
      </w:r>
      <w:proofErr w:type="gramEnd"/>
      <w:r>
        <w:rPr>
          <w:sz w:val="22"/>
        </w:rPr>
        <w:t xml:space="preserve"> keyword in just one </w:t>
      </w:r>
      <w:proofErr w:type="spellStart"/>
      <w:r>
        <w:rPr>
          <w:sz w:val="22"/>
        </w:rPr>
        <w:t>keyUp</w:t>
      </w:r>
      <w:proofErr w:type="spellEnd"/>
      <w:r>
        <w:rPr>
          <w:sz w:val="22"/>
        </w:rPr>
        <w:t>.</w:t>
      </w:r>
    </w:p>
    <w:p w14:paraId="04CA565A" w14:textId="77777777" w:rsidR="00B153F4" w:rsidRDefault="00B153F4">
      <w:pPr>
        <w:spacing w:line="0" w:lineRule="atLeast"/>
        <w:rPr>
          <w:sz w:val="22"/>
        </w:rPr>
      </w:pPr>
      <w:r>
        <w:rPr>
          <w:sz w:val="22"/>
        </w:rPr>
        <w:t xml:space="preserve">The project is purely built on Spring MVC with Spring Security, JavaScript and Bootstrap4. </w:t>
      </w:r>
    </w:p>
    <w:p w14:paraId="615F69AC" w14:textId="77777777" w:rsidR="00B153F4" w:rsidRDefault="00B153F4">
      <w:pPr>
        <w:spacing w:line="0" w:lineRule="atLeast"/>
        <w:rPr>
          <w:sz w:val="22"/>
        </w:rPr>
      </w:pPr>
    </w:p>
    <w:p w14:paraId="2465E76B" w14:textId="77777777" w:rsidR="00B153F4" w:rsidRPr="0098362C" w:rsidRDefault="00B153F4">
      <w:pPr>
        <w:spacing w:line="0" w:lineRule="atLeast"/>
        <w:rPr>
          <w:sz w:val="22"/>
        </w:rPr>
      </w:pPr>
    </w:p>
    <w:p w14:paraId="746BB7FA" w14:textId="77777777" w:rsidR="00F721C2" w:rsidRDefault="00F721C2">
      <w:pPr>
        <w:spacing w:line="0" w:lineRule="atLeast"/>
        <w:rPr>
          <w:i/>
          <w:sz w:val="22"/>
        </w:rPr>
      </w:pPr>
      <w:r>
        <w:rPr>
          <w:b/>
          <w:i/>
          <w:sz w:val="22"/>
        </w:rPr>
        <w:t xml:space="preserve">Project Name: </w:t>
      </w:r>
      <w:r>
        <w:rPr>
          <w:i/>
          <w:sz w:val="22"/>
        </w:rPr>
        <w:t xml:space="preserve">Mass Market IP </w:t>
      </w:r>
      <w:proofErr w:type="gramStart"/>
      <w:r>
        <w:rPr>
          <w:i/>
          <w:sz w:val="22"/>
        </w:rPr>
        <w:t>Services</w:t>
      </w:r>
      <w:r w:rsidR="0098362C">
        <w:rPr>
          <w:i/>
          <w:sz w:val="22"/>
        </w:rPr>
        <w:t>(</w:t>
      </w:r>
      <w:proofErr w:type="gramEnd"/>
      <w:r w:rsidR="0098362C" w:rsidRPr="0098362C">
        <w:rPr>
          <w:b/>
          <w:i/>
          <w:sz w:val="22"/>
        </w:rPr>
        <w:t>Cognizant</w:t>
      </w:r>
      <w:r w:rsidR="0098362C">
        <w:rPr>
          <w:i/>
          <w:sz w:val="22"/>
        </w:rPr>
        <w:t>)</w:t>
      </w:r>
    </w:p>
    <w:p w14:paraId="637DF64B" w14:textId="77777777" w:rsidR="00F721C2" w:rsidRDefault="00F721C2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725E7A7A" w14:textId="77777777" w:rsidR="00F721C2" w:rsidRDefault="00F721C2">
      <w:pPr>
        <w:spacing w:line="0" w:lineRule="atLeast"/>
        <w:ind w:left="80"/>
        <w:rPr>
          <w:sz w:val="22"/>
        </w:rPr>
      </w:pPr>
      <w:r>
        <w:rPr>
          <w:sz w:val="22"/>
        </w:rPr>
        <w:t xml:space="preserve">Worked as </w:t>
      </w:r>
      <w:r>
        <w:rPr>
          <w:b/>
          <w:i/>
          <w:sz w:val="22"/>
        </w:rPr>
        <w:t>Java Developer</w:t>
      </w:r>
      <w:r>
        <w:rPr>
          <w:sz w:val="22"/>
        </w:rPr>
        <w:t xml:space="preserve"> for a </w:t>
      </w:r>
      <w:r>
        <w:rPr>
          <w:b/>
          <w:i/>
          <w:sz w:val="22"/>
        </w:rPr>
        <w:t>Major US Telecom Company</w:t>
      </w:r>
      <w:r>
        <w:rPr>
          <w:sz w:val="22"/>
        </w:rPr>
        <w:t xml:space="preserve"> </w:t>
      </w:r>
      <w:r>
        <w:rPr>
          <w:i/>
          <w:sz w:val="22"/>
        </w:rPr>
        <w:t>(one of Forbes 500) from</w:t>
      </w:r>
      <w:r>
        <w:rPr>
          <w:sz w:val="22"/>
        </w:rPr>
        <w:t xml:space="preserve"> April-2016 to present</w:t>
      </w:r>
    </w:p>
    <w:p w14:paraId="2D8D955B" w14:textId="77777777" w:rsidR="00F721C2" w:rsidRDefault="00F721C2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BA7816D" w14:textId="77777777" w:rsidR="00F721C2" w:rsidRDefault="00F721C2">
      <w:pPr>
        <w:spacing w:line="245" w:lineRule="auto"/>
        <w:ind w:left="440" w:right="380"/>
        <w:rPr>
          <w:sz w:val="22"/>
        </w:rPr>
      </w:pPr>
      <w:r>
        <w:rPr>
          <w:sz w:val="22"/>
        </w:rPr>
        <w:t xml:space="preserve">The project involved development, scaling and deployment of </w:t>
      </w:r>
      <w:proofErr w:type="gramStart"/>
      <w:r>
        <w:rPr>
          <w:sz w:val="22"/>
        </w:rPr>
        <w:t>various different</w:t>
      </w:r>
      <w:proofErr w:type="gramEnd"/>
      <w:r>
        <w:rPr>
          <w:sz w:val="22"/>
        </w:rPr>
        <w:t xml:space="preserve"> web applications to be used for both, internally by all the clients’ branches and the customers</w:t>
      </w:r>
    </w:p>
    <w:p w14:paraId="541D035F" w14:textId="77777777" w:rsidR="00F721C2" w:rsidRDefault="00F721C2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78172601" w14:textId="77777777" w:rsidR="00F721C2" w:rsidRDefault="00F721C2">
      <w:pPr>
        <w:spacing w:line="244" w:lineRule="auto"/>
        <w:ind w:left="440" w:right="160"/>
        <w:rPr>
          <w:sz w:val="22"/>
        </w:rPr>
      </w:pPr>
      <w:r>
        <w:rPr>
          <w:sz w:val="22"/>
        </w:rPr>
        <w:t>As part of the larger project, worked on developing and deployment of Microservices for key potential APIs for Account management, Order subscription and 8 other modules under DFW and DTV Provisioning</w:t>
      </w:r>
    </w:p>
    <w:p w14:paraId="2B19F40B" w14:textId="77777777" w:rsidR="00F721C2" w:rsidRDefault="00F721C2">
      <w:pPr>
        <w:spacing w:line="245" w:lineRule="auto"/>
        <w:ind w:left="440" w:right="380"/>
        <w:rPr>
          <w:sz w:val="22"/>
        </w:rPr>
      </w:pPr>
      <w:r>
        <w:rPr>
          <w:sz w:val="22"/>
        </w:rPr>
        <w:lastRenderedPageBreak/>
        <w:t xml:space="preserve">The IP service project developed for the client enabled introduction of a new business model of self-customization of the </w:t>
      </w:r>
      <w:proofErr w:type="gramStart"/>
      <w:r>
        <w:rPr>
          <w:sz w:val="22"/>
        </w:rPr>
        <w:t>clients</w:t>
      </w:r>
      <w:proofErr w:type="gramEnd"/>
      <w:r>
        <w:rPr>
          <w:sz w:val="22"/>
        </w:rPr>
        <w:t xml:space="preserve"> diverse services by the customers using their existing digital platform</w:t>
      </w:r>
    </w:p>
    <w:p w14:paraId="1DB41141" w14:textId="77777777" w:rsidR="00F721C2" w:rsidRDefault="00F721C2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006BA7D" w14:textId="77777777" w:rsidR="00F721C2" w:rsidRDefault="00F721C2">
      <w:pPr>
        <w:spacing w:line="245" w:lineRule="auto"/>
        <w:ind w:left="440" w:right="180"/>
        <w:rPr>
          <w:sz w:val="22"/>
        </w:rPr>
      </w:pPr>
      <w:r>
        <w:rPr>
          <w:sz w:val="22"/>
        </w:rPr>
        <w:t xml:space="preserve">The Project is typically developed on the architecture of </w:t>
      </w:r>
      <w:r>
        <w:rPr>
          <w:b/>
          <w:sz w:val="22"/>
        </w:rPr>
        <w:t>Micro Services</w:t>
      </w:r>
      <w:r>
        <w:rPr>
          <w:sz w:val="22"/>
        </w:rPr>
        <w:t xml:space="preserve"> using client customized framework (AJSC), built on top of the Spring</w:t>
      </w:r>
    </w:p>
    <w:p w14:paraId="3D2D1903" w14:textId="77777777" w:rsidR="00F721C2" w:rsidRDefault="00F721C2">
      <w:pPr>
        <w:spacing w:line="260" w:lineRule="auto"/>
        <w:ind w:left="440" w:right="200"/>
        <w:rPr>
          <w:sz w:val="22"/>
        </w:rPr>
      </w:pPr>
      <w:r>
        <w:rPr>
          <w:sz w:val="22"/>
        </w:rPr>
        <w:t xml:space="preserve">Diverse technology was used to build the services: </w:t>
      </w:r>
      <w:proofErr w:type="spellStart"/>
      <w:r>
        <w:rPr>
          <w:sz w:val="22"/>
        </w:rPr>
        <w:t>SpringBoot</w:t>
      </w:r>
      <w:proofErr w:type="spellEnd"/>
      <w:r>
        <w:rPr>
          <w:sz w:val="22"/>
        </w:rPr>
        <w:t xml:space="preserve">, Spring Data, native mongo, </w:t>
      </w:r>
      <w:proofErr w:type="spellStart"/>
      <w:r>
        <w:rPr>
          <w:sz w:val="22"/>
        </w:rPr>
        <w:t>JersyFramework</w:t>
      </w:r>
      <w:proofErr w:type="spellEnd"/>
      <w:r>
        <w:rPr>
          <w:sz w:val="22"/>
        </w:rPr>
        <w:t>, MongoDB, Docker and Kubernetes for deployment</w:t>
      </w:r>
    </w:p>
    <w:p w14:paraId="06256C7F" w14:textId="77777777" w:rsidR="00F721C2" w:rsidRDefault="00F721C2">
      <w:pPr>
        <w:spacing w:line="81" w:lineRule="exact"/>
        <w:rPr>
          <w:rFonts w:ascii="Times New Roman" w:eastAsia="Times New Roman" w:hAnsi="Times New Roman"/>
          <w:sz w:val="24"/>
        </w:rPr>
      </w:pPr>
    </w:p>
    <w:p w14:paraId="64C006E5" w14:textId="77777777" w:rsidR="00F721C2" w:rsidRDefault="00F721C2">
      <w:pPr>
        <w:spacing w:line="0" w:lineRule="atLeast"/>
        <w:rPr>
          <w:b/>
          <w:sz w:val="22"/>
        </w:rPr>
      </w:pPr>
      <w:r>
        <w:rPr>
          <w:b/>
          <w:sz w:val="22"/>
        </w:rPr>
        <w:t>Key Responsibilities:</w:t>
      </w:r>
    </w:p>
    <w:p w14:paraId="35D57953" w14:textId="77777777" w:rsidR="00F721C2" w:rsidRDefault="00F721C2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599C41D6" w14:textId="77777777" w:rsidR="00F721C2" w:rsidRDefault="00F721C2">
      <w:pPr>
        <w:spacing w:line="263" w:lineRule="auto"/>
        <w:ind w:left="440" w:right="1280"/>
        <w:rPr>
          <w:sz w:val="21"/>
        </w:rPr>
      </w:pPr>
      <w:r>
        <w:rPr>
          <w:sz w:val="21"/>
        </w:rPr>
        <w:t xml:space="preserve">Development of 3 </w:t>
      </w:r>
      <w:proofErr w:type="spellStart"/>
      <w:r>
        <w:rPr>
          <w:b/>
          <w:sz w:val="21"/>
        </w:rPr>
        <w:t>MicroServices</w:t>
      </w:r>
      <w:proofErr w:type="spellEnd"/>
      <w:r>
        <w:rPr>
          <w:sz w:val="21"/>
        </w:rPr>
        <w:t xml:space="preserve"> (Bundle Service, Package Service &amp; Account Activity) under DFW Project Application to throttle the listeners (batch job) based on business logic and utility application for MongoDB</w:t>
      </w:r>
    </w:p>
    <w:p w14:paraId="5A96A308" w14:textId="77777777" w:rsidR="00F721C2" w:rsidRDefault="00F721C2">
      <w:pPr>
        <w:spacing w:line="0" w:lineRule="atLeast"/>
        <w:ind w:left="80"/>
        <w:rPr>
          <w:b/>
          <w:sz w:val="22"/>
        </w:rPr>
      </w:pPr>
      <w:r>
        <w:rPr>
          <w:sz w:val="22"/>
        </w:rPr>
        <w:t xml:space="preserve">Development of </w:t>
      </w:r>
      <w:r>
        <w:rPr>
          <w:b/>
          <w:sz w:val="22"/>
        </w:rPr>
        <w:t>utility application</w:t>
      </w:r>
      <w:r>
        <w:rPr>
          <w:sz w:val="22"/>
        </w:rPr>
        <w:t xml:space="preserve"> for </w:t>
      </w:r>
      <w:r>
        <w:rPr>
          <w:b/>
          <w:sz w:val="22"/>
        </w:rPr>
        <w:t>Initial Load in MongoDB</w:t>
      </w:r>
    </w:p>
    <w:p w14:paraId="5FF94026" w14:textId="77777777" w:rsidR="00F721C2" w:rsidRDefault="00F721C2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81ECE43" w14:textId="77777777" w:rsidR="00F721C2" w:rsidRDefault="00F721C2">
      <w:pPr>
        <w:spacing w:line="0" w:lineRule="atLeast"/>
        <w:ind w:left="80"/>
        <w:rPr>
          <w:sz w:val="22"/>
        </w:rPr>
      </w:pPr>
      <w:r>
        <w:rPr>
          <w:sz w:val="22"/>
        </w:rPr>
        <w:t>Deployment using Kubernetes and ensuring APIs functioning in all of DEV, Testing or Production environment</w:t>
      </w:r>
    </w:p>
    <w:p w14:paraId="50DBE616" w14:textId="77777777" w:rsidR="00F721C2" w:rsidRDefault="00F721C2">
      <w:pPr>
        <w:spacing w:line="126" w:lineRule="exact"/>
        <w:rPr>
          <w:rFonts w:ascii="Times New Roman" w:eastAsia="Times New Roman" w:hAnsi="Times New Roman"/>
          <w:sz w:val="24"/>
        </w:rPr>
      </w:pPr>
    </w:p>
    <w:p w14:paraId="1F16BCAD" w14:textId="77777777" w:rsidR="00F721C2" w:rsidRDefault="00F721C2">
      <w:pPr>
        <w:spacing w:line="0" w:lineRule="atLeast"/>
        <w:rPr>
          <w:b/>
          <w:sz w:val="22"/>
        </w:rPr>
      </w:pPr>
      <w:r>
        <w:rPr>
          <w:b/>
          <w:sz w:val="22"/>
        </w:rPr>
        <w:t>AWARDS/ACHIEVMENTS</w:t>
      </w:r>
    </w:p>
    <w:p w14:paraId="4650F4CA" w14:textId="77777777" w:rsidR="00F721C2" w:rsidRDefault="00F721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2"/>
        </w:rPr>
        <w:pict w14:anchorId="6CC9B2B6">
          <v:shape id="_x0000_s1031" type="#_x0000_t75" style="position:absolute;margin-left:.7pt;margin-top:3.15pt;width:561.25pt;height:1.3pt;z-index:-2">
            <v:imagedata r:id="rId7" o:title=""/>
          </v:shape>
        </w:pict>
      </w:r>
    </w:p>
    <w:p w14:paraId="2ACBCF36" w14:textId="77777777" w:rsidR="00F721C2" w:rsidRDefault="00F721C2">
      <w:pPr>
        <w:spacing w:line="127" w:lineRule="exact"/>
        <w:rPr>
          <w:rFonts w:ascii="Times New Roman" w:eastAsia="Times New Roman" w:hAnsi="Times New Roman"/>
          <w:sz w:val="24"/>
        </w:rPr>
      </w:pPr>
    </w:p>
    <w:p w14:paraId="67D91EAF" w14:textId="77777777" w:rsidR="00F721C2" w:rsidRDefault="00F721C2">
      <w:pPr>
        <w:spacing w:line="0" w:lineRule="atLeast"/>
        <w:rPr>
          <w:sz w:val="22"/>
        </w:rPr>
      </w:pPr>
      <w:r>
        <w:rPr>
          <w:b/>
          <w:sz w:val="22"/>
        </w:rPr>
        <w:t xml:space="preserve">Sparks Award </w:t>
      </w:r>
      <w:r>
        <w:rPr>
          <w:i/>
          <w:sz w:val="22"/>
        </w:rPr>
        <w:t>(2017):</w:t>
      </w:r>
      <w:r>
        <w:rPr>
          <w:b/>
          <w:sz w:val="22"/>
        </w:rPr>
        <w:t xml:space="preserve"> </w:t>
      </w:r>
      <w:r>
        <w:rPr>
          <w:sz w:val="22"/>
        </w:rPr>
        <w:t>For developing Throttling Application for listeners</w:t>
      </w:r>
    </w:p>
    <w:p w14:paraId="0F7B1823" w14:textId="77777777" w:rsidR="00F721C2" w:rsidRDefault="00F721C2">
      <w:pPr>
        <w:spacing w:line="17" w:lineRule="exact"/>
        <w:rPr>
          <w:rFonts w:ascii="Times New Roman" w:eastAsia="Times New Roman" w:hAnsi="Times New Roman"/>
          <w:sz w:val="24"/>
        </w:rPr>
      </w:pPr>
    </w:p>
    <w:p w14:paraId="0059B429" w14:textId="77777777" w:rsidR="00F721C2" w:rsidRDefault="00F721C2">
      <w:pPr>
        <w:spacing w:line="0" w:lineRule="atLeast"/>
        <w:rPr>
          <w:sz w:val="22"/>
        </w:rPr>
      </w:pPr>
      <w:r>
        <w:rPr>
          <w:b/>
          <w:sz w:val="22"/>
        </w:rPr>
        <w:t xml:space="preserve">Pat on the Back </w:t>
      </w:r>
      <w:r>
        <w:rPr>
          <w:i/>
          <w:sz w:val="22"/>
        </w:rPr>
        <w:t>(2017,2018):</w:t>
      </w:r>
      <w:r>
        <w:rPr>
          <w:b/>
          <w:sz w:val="22"/>
        </w:rPr>
        <w:t xml:space="preserve"> </w:t>
      </w:r>
      <w:r>
        <w:rPr>
          <w:sz w:val="22"/>
        </w:rPr>
        <w:t>For completing all the assignment with above expectation</w:t>
      </w:r>
    </w:p>
    <w:p w14:paraId="0C613A47" w14:textId="77777777" w:rsidR="00F721C2" w:rsidRDefault="00F721C2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09055DCF" w14:textId="77777777" w:rsidR="00F721C2" w:rsidRDefault="00F721C2">
      <w:pPr>
        <w:spacing w:line="0" w:lineRule="atLeast"/>
        <w:rPr>
          <w:sz w:val="22"/>
        </w:rPr>
      </w:pPr>
      <w:r>
        <w:rPr>
          <w:sz w:val="22"/>
        </w:rPr>
        <w:t>Appreciations for delivery excellence, innovative solution development and effective solution development</w:t>
      </w:r>
    </w:p>
    <w:p w14:paraId="2DEC8FE7" w14:textId="77777777" w:rsidR="00F721C2" w:rsidRDefault="00F721C2">
      <w:pPr>
        <w:spacing w:line="260" w:lineRule="exact"/>
        <w:rPr>
          <w:rFonts w:ascii="Times New Roman" w:eastAsia="Times New Roman" w:hAnsi="Times New Roman"/>
          <w:sz w:val="24"/>
        </w:rPr>
      </w:pPr>
    </w:p>
    <w:p w14:paraId="675966F6" w14:textId="77777777" w:rsidR="00F721C2" w:rsidRDefault="00F721C2">
      <w:pPr>
        <w:spacing w:line="0" w:lineRule="atLeast"/>
        <w:rPr>
          <w:b/>
          <w:sz w:val="22"/>
        </w:rPr>
      </w:pPr>
      <w:r>
        <w:rPr>
          <w:b/>
          <w:sz w:val="22"/>
        </w:rPr>
        <w:t>ACADEMICS</w:t>
      </w:r>
    </w:p>
    <w:p w14:paraId="6BCFE0B4" w14:textId="77777777" w:rsidR="00F721C2" w:rsidRDefault="00F721C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2"/>
        </w:rPr>
        <w:pict w14:anchorId="10D9E6F5">
          <v:shape id="_x0000_s1032" type="#_x0000_t75" style="position:absolute;margin-left:0;margin-top:2.45pt;width:561.25pt;height:1.3pt;z-index:-1">
            <v:imagedata r:id="rId7" o:title=""/>
          </v:shape>
        </w:pict>
      </w:r>
    </w:p>
    <w:p w14:paraId="20EC4477" w14:textId="77777777" w:rsidR="00F721C2" w:rsidRDefault="00F721C2">
      <w:pPr>
        <w:spacing w:line="118" w:lineRule="exact"/>
        <w:rPr>
          <w:rFonts w:ascii="Times New Roman" w:eastAsia="Times New Roman" w:hAnsi="Times New Roman"/>
          <w:sz w:val="24"/>
        </w:rPr>
      </w:pPr>
    </w:p>
    <w:p w14:paraId="230B5270" w14:textId="77777777" w:rsidR="00F721C2" w:rsidRDefault="00F721C2">
      <w:pPr>
        <w:spacing w:line="0" w:lineRule="atLeast"/>
        <w:rPr>
          <w:sz w:val="22"/>
        </w:rPr>
      </w:pPr>
      <w:r>
        <w:rPr>
          <w:sz w:val="22"/>
        </w:rPr>
        <w:t xml:space="preserve">BE in Electronics and Telecommunication from </w:t>
      </w:r>
      <w:proofErr w:type="spellStart"/>
      <w:r>
        <w:rPr>
          <w:sz w:val="22"/>
        </w:rPr>
        <w:t>Sathyabama</w:t>
      </w:r>
      <w:proofErr w:type="spellEnd"/>
      <w:r>
        <w:rPr>
          <w:sz w:val="22"/>
        </w:rPr>
        <w:t xml:space="preserve"> University, Chennai with 7.1 CGPA.</w:t>
      </w:r>
    </w:p>
    <w:sectPr w:rsidR="00F721C2">
      <w:pgSz w:w="12240" w:h="15840"/>
      <w:pgMar w:top="245" w:right="420" w:bottom="77" w:left="560" w:header="0" w:footer="0" w:gutter="0"/>
      <w:cols w:space="0" w:equalWidth="0">
        <w:col w:w="112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55A7131"/>
    <w:multiLevelType w:val="hybridMultilevel"/>
    <w:tmpl w:val="79F8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362C"/>
    <w:rsid w:val="005079FC"/>
    <w:rsid w:val="005458C0"/>
    <w:rsid w:val="0094345E"/>
    <w:rsid w:val="0098362C"/>
    <w:rsid w:val="00B153F4"/>
    <w:rsid w:val="00CC4FA2"/>
    <w:rsid w:val="00F7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0630D2AB"/>
  <w15:chartTrackingRefBased/>
  <w15:docId w15:val="{D5C10851-6FEC-4C4C-9BB4-712EA1B3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he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Email-misbahrahman7300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Links>
    <vt:vector size="12" baseType="variant"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https://github.com/rodhead</vt:lpwstr>
      </vt:variant>
      <vt:variant>
        <vt:lpwstr/>
      </vt:variant>
      <vt:variant>
        <vt:i4>393340</vt:i4>
      </vt:variant>
      <vt:variant>
        <vt:i4>0</vt:i4>
      </vt:variant>
      <vt:variant>
        <vt:i4>0</vt:i4>
      </vt:variant>
      <vt:variant>
        <vt:i4>5</vt:i4>
      </vt:variant>
      <vt:variant>
        <vt:lpwstr>mailto:Email-misbahrahman7300@yahoo.com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Ganit Inc 6</dc:creator>
  <cp:keywords/>
  <cp:lastModifiedBy>Ur Rahman, Misbah</cp:lastModifiedBy>
  <cp:revision>2</cp:revision>
  <dcterms:created xsi:type="dcterms:W3CDTF">2020-06-22T11:20:00Z</dcterms:created>
  <dcterms:modified xsi:type="dcterms:W3CDTF">2020-06-22T11:20:00Z</dcterms:modified>
</cp:coreProperties>
</file>